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AED" w:rsidRDefault="00DF1790" w:rsidP="00DF1790">
      <w:pPr>
        <w:pStyle w:val="Title"/>
        <w:jc w:val="center"/>
      </w:pPr>
      <w:r>
        <w:t>Predicting the Price of Car</w:t>
      </w:r>
    </w:p>
    <w:p w:rsidR="00DF1790" w:rsidRPr="004E1AED" w:rsidRDefault="00DF1790" w:rsidP="00DF1790">
      <w:pPr>
        <w:pStyle w:val="Title"/>
        <w:jc w:val="center"/>
      </w:pPr>
    </w:p>
    <w:p w:rsidR="00194DF6" w:rsidRDefault="00DF1790">
      <w:pPr>
        <w:pStyle w:val="Heading1"/>
      </w:pPr>
      <w:r>
        <w:t>Problam statement</w:t>
      </w:r>
    </w:p>
    <w:p w:rsidR="004E1AED" w:rsidRDefault="00F124E1" w:rsidP="00DF1790">
      <w:pPr>
        <w:rPr>
          <w:rFonts w:ascii="Segoe UI" w:eastAsia="Arial Unicode MS" w:hAnsi="Segoe UI" w:cs="Segoe UI"/>
        </w:rPr>
      </w:pPr>
      <w:r w:rsidRPr="00DF1790">
        <w:rPr>
          <w:rFonts w:ascii="Segoe UI" w:eastAsia="Arial Unicode MS" w:hAnsi="Segoe UI" w:cs="Segoe UI"/>
        </w:rPr>
        <w:t>An</w:t>
      </w:r>
      <w:r w:rsidR="00DF1790" w:rsidRPr="00DF1790">
        <w:rPr>
          <w:rFonts w:ascii="Segoe UI" w:eastAsia="Arial Unicode MS" w:hAnsi="Segoe UI" w:cs="Segoe UI"/>
        </w:rPr>
        <w:t xml:space="preserve"> automobile </w:t>
      </w:r>
      <w:r w:rsidRPr="00DF1790">
        <w:rPr>
          <w:rFonts w:ascii="Segoe UI" w:eastAsia="Arial Unicode MS" w:hAnsi="Segoe UI" w:cs="Segoe UI"/>
        </w:rPr>
        <w:t>company enter</w:t>
      </w:r>
      <w:r w:rsidR="00DF1790" w:rsidRPr="00DF1790">
        <w:rPr>
          <w:rFonts w:ascii="Segoe UI" w:eastAsia="Arial Unicode MS" w:hAnsi="Segoe UI" w:cs="Segoe UI"/>
        </w:rPr>
        <w:t xml:space="preserve"> the US market by setting up their manufacturing unit there and producing cars locally to give competition to their US and European counterparts</w:t>
      </w:r>
    </w:p>
    <w:p w:rsidR="00F124E1" w:rsidRDefault="00F124E1" w:rsidP="00DF1790">
      <w:pPr>
        <w:rPr>
          <w:rFonts w:ascii="Segoe UI" w:eastAsia="Arial Unicode MS" w:hAnsi="Segoe UI" w:cs="Segoe UI"/>
        </w:rPr>
      </w:pPr>
      <w:r w:rsidRPr="00F124E1">
        <w:rPr>
          <w:rFonts w:ascii="Segoe UI" w:eastAsia="Arial Unicode MS" w:hAnsi="Segoe UI" w:cs="Segoe UI"/>
        </w:rPr>
        <w:t>They have contracted an </w:t>
      </w:r>
      <w:r w:rsidRPr="00F124E1">
        <w:rPr>
          <w:rFonts w:ascii="Segoe UI" w:eastAsia="Arial Unicode MS" w:hAnsi="Segoe UI" w:cs="Segoe UI"/>
          <w:b/>
          <w:bCs/>
        </w:rPr>
        <w:t>automobile consulting company</w:t>
      </w:r>
      <w:r w:rsidRPr="00F124E1">
        <w:rPr>
          <w:rFonts w:ascii="Segoe UI" w:eastAsia="Arial Unicode MS" w:hAnsi="Segoe UI" w:cs="Segoe UI"/>
        </w:rPr>
        <w:t> to understand the factors on which the pricing of a car depends. Specifically, they want to understand the factors affecting the pricing of cars in the American marketing, since those may be very different from the Chinese market. </w:t>
      </w:r>
    </w:p>
    <w:p w:rsidR="00F124E1" w:rsidRPr="00F124E1" w:rsidRDefault="00F124E1" w:rsidP="00F124E1">
      <w:pPr>
        <w:rPr>
          <w:rFonts w:ascii="Segoe UI" w:eastAsia="Arial Unicode MS" w:hAnsi="Segoe UI" w:cs="Segoe UI"/>
        </w:rPr>
      </w:pPr>
      <w:r w:rsidRPr="00F124E1">
        <w:rPr>
          <w:rFonts w:ascii="Segoe UI" w:eastAsia="Arial Unicode MS" w:hAnsi="Segoe UI" w:cs="Segoe UI"/>
        </w:rPr>
        <w:t>Essentially, the company wants to know:</w:t>
      </w:r>
    </w:p>
    <w:p w:rsidR="00F124E1" w:rsidRPr="00F124E1" w:rsidRDefault="00F124E1" w:rsidP="00F124E1">
      <w:pPr>
        <w:pStyle w:val="ListParagraph"/>
        <w:numPr>
          <w:ilvl w:val="0"/>
          <w:numId w:val="20"/>
        </w:numPr>
        <w:rPr>
          <w:rFonts w:ascii="Segoe UI" w:eastAsia="Arial Unicode MS" w:hAnsi="Segoe UI" w:cs="Segoe UI"/>
        </w:rPr>
      </w:pPr>
      <w:r w:rsidRPr="00F124E1">
        <w:rPr>
          <w:rFonts w:ascii="Segoe UI" w:eastAsia="Arial Unicode MS" w:hAnsi="Segoe UI" w:cs="Segoe UI"/>
        </w:rPr>
        <w:t>Which variables are significant in predicting the price of a car</w:t>
      </w:r>
    </w:p>
    <w:p w:rsidR="00F124E1" w:rsidRPr="00F124E1" w:rsidRDefault="00F124E1" w:rsidP="00F124E1">
      <w:pPr>
        <w:pStyle w:val="ListParagraph"/>
        <w:numPr>
          <w:ilvl w:val="0"/>
          <w:numId w:val="20"/>
        </w:numPr>
        <w:rPr>
          <w:rFonts w:ascii="Segoe UI" w:eastAsia="Arial Unicode MS" w:hAnsi="Segoe UI" w:cs="Segoe UI"/>
        </w:rPr>
      </w:pPr>
      <w:r w:rsidRPr="00F124E1">
        <w:rPr>
          <w:rFonts w:ascii="Segoe UI" w:eastAsia="Arial Unicode MS" w:hAnsi="Segoe UI" w:cs="Segoe UI"/>
        </w:rPr>
        <w:t>How well those variables describe the price of a car</w:t>
      </w:r>
    </w:p>
    <w:p w:rsidR="00F124E1" w:rsidRDefault="00F124E1" w:rsidP="00F124E1">
      <w:pPr>
        <w:rPr>
          <w:rFonts w:ascii="Segoe UI" w:eastAsia="Arial Unicode MS" w:hAnsi="Segoe UI" w:cs="Segoe UI"/>
        </w:rPr>
      </w:pPr>
      <w:r w:rsidRPr="00F124E1">
        <w:rPr>
          <w:rFonts w:ascii="Segoe UI" w:eastAsia="Arial Unicode MS" w:hAnsi="Segoe UI" w:cs="Segoe UI"/>
        </w:rPr>
        <w:t xml:space="preserve">Based on various market surveys, the consulting firm has gathered a large dataset of different types of cars across the </w:t>
      </w:r>
      <w:r w:rsidRPr="00F124E1">
        <w:rPr>
          <w:rFonts w:ascii="Segoe UI" w:eastAsia="Arial Unicode MS" w:hAnsi="Segoe UI" w:cs="Segoe UI"/>
        </w:rPr>
        <w:t>America</w:t>
      </w:r>
      <w:r w:rsidRPr="00F124E1">
        <w:rPr>
          <w:rFonts w:ascii="Segoe UI" w:eastAsia="Arial Unicode MS" w:hAnsi="Segoe UI" w:cs="Segoe UI"/>
        </w:rPr>
        <w:t xml:space="preserve"> market</w:t>
      </w:r>
    </w:p>
    <w:p w:rsidR="00F124E1" w:rsidRDefault="00F124E1" w:rsidP="00F124E1">
      <w:pPr>
        <w:rPr>
          <w:rFonts w:ascii="Segoe UI" w:eastAsia="Arial Unicode MS" w:hAnsi="Segoe UI" w:cs="Segoe UI"/>
        </w:rPr>
      </w:pPr>
    </w:p>
    <w:p w:rsidR="00F124E1" w:rsidRDefault="00F124E1" w:rsidP="00F124E1">
      <w:pPr>
        <w:pStyle w:val="Heading3"/>
      </w:pPr>
      <w:r w:rsidRPr="00F124E1">
        <w:t>AIM of this assignment</w:t>
      </w:r>
    </w:p>
    <w:p w:rsidR="009409FE" w:rsidRDefault="00F124E1" w:rsidP="00F124E1">
      <w:pPr>
        <w:rPr>
          <w:rFonts w:ascii="Segoe UI" w:eastAsia="Arial Unicode MS" w:hAnsi="Segoe UI" w:cs="Segoe UI"/>
        </w:rPr>
      </w:pPr>
      <w:r>
        <w:rPr>
          <w:rFonts w:ascii="Segoe UI" w:eastAsia="Arial Unicode MS" w:hAnsi="Segoe UI" w:cs="Segoe UI"/>
        </w:rPr>
        <w:t xml:space="preserve">Aim of this project is </w:t>
      </w:r>
      <w:r w:rsidRPr="00F124E1">
        <w:rPr>
          <w:rFonts w:ascii="Segoe UI" w:eastAsia="Arial Unicode MS" w:hAnsi="Segoe UI" w:cs="Segoe UI"/>
        </w:rPr>
        <w:t>required to </w:t>
      </w:r>
      <w:r w:rsidR="009409FE">
        <w:rPr>
          <w:rFonts w:ascii="Segoe UI" w:eastAsia="Arial Unicode MS" w:hAnsi="Segoe UI" w:cs="Segoe UI"/>
        </w:rPr>
        <w:t xml:space="preserve">build </w:t>
      </w:r>
      <w:r w:rsidRPr="00F124E1">
        <w:rPr>
          <w:rFonts w:ascii="Segoe UI" w:eastAsia="Arial Unicode MS" w:hAnsi="Segoe UI" w:cs="Segoe UI"/>
        </w:rPr>
        <w:t xml:space="preserve">model </w:t>
      </w:r>
      <w:r w:rsidR="009409FE">
        <w:rPr>
          <w:rFonts w:ascii="Segoe UI" w:eastAsia="Arial Unicode MS" w:hAnsi="Segoe UI" w:cs="Segoe UI"/>
        </w:rPr>
        <w:t>for</w:t>
      </w:r>
      <w:r w:rsidRPr="00F124E1">
        <w:rPr>
          <w:rFonts w:ascii="Segoe UI" w:eastAsia="Arial Unicode MS" w:hAnsi="Segoe UI" w:cs="Segoe UI"/>
        </w:rPr>
        <w:t xml:space="preserve"> price of cars with the available independent variables. </w:t>
      </w:r>
    </w:p>
    <w:p w:rsidR="009409FE" w:rsidRDefault="00F124E1" w:rsidP="00F124E1">
      <w:pPr>
        <w:rPr>
          <w:rFonts w:ascii="Segoe UI" w:eastAsia="Arial Unicode MS" w:hAnsi="Segoe UI" w:cs="Segoe UI"/>
        </w:rPr>
      </w:pPr>
      <w:r w:rsidRPr="00F124E1">
        <w:rPr>
          <w:rFonts w:ascii="Segoe UI" w:eastAsia="Arial Unicode MS" w:hAnsi="Segoe UI" w:cs="Segoe UI"/>
        </w:rPr>
        <w:t xml:space="preserve">It will be used by the management to understand how exactly the prices vary with the independent variables. They can accordingly </w:t>
      </w:r>
      <w:r w:rsidRPr="009409FE">
        <w:rPr>
          <w:rFonts w:ascii="Segoe UI" w:eastAsia="Arial Unicode MS" w:hAnsi="Segoe UI" w:cs="Segoe UI"/>
          <w:b/>
        </w:rPr>
        <w:t>manipulate the design of the cars</w:t>
      </w:r>
      <w:r w:rsidRPr="00F124E1">
        <w:rPr>
          <w:rFonts w:ascii="Segoe UI" w:eastAsia="Arial Unicode MS" w:hAnsi="Segoe UI" w:cs="Segoe UI"/>
        </w:rPr>
        <w:t xml:space="preserve">, the </w:t>
      </w:r>
      <w:r w:rsidRPr="009409FE">
        <w:rPr>
          <w:rFonts w:ascii="Segoe UI" w:eastAsia="Arial Unicode MS" w:hAnsi="Segoe UI" w:cs="Segoe UI"/>
          <w:b/>
        </w:rPr>
        <w:t xml:space="preserve">business strategy </w:t>
      </w:r>
      <w:r w:rsidRPr="00F124E1">
        <w:rPr>
          <w:rFonts w:ascii="Segoe UI" w:eastAsia="Arial Unicode MS" w:hAnsi="Segoe UI" w:cs="Segoe UI"/>
        </w:rPr>
        <w:t xml:space="preserve">etc. to meet certain price levels. </w:t>
      </w:r>
    </w:p>
    <w:p w:rsidR="00F124E1" w:rsidRPr="00F124E1" w:rsidRDefault="00F124E1" w:rsidP="00F124E1">
      <w:pPr>
        <w:rPr>
          <w:rFonts w:ascii="Segoe UI" w:eastAsia="Arial Unicode MS" w:hAnsi="Segoe UI" w:cs="Segoe UI"/>
        </w:rPr>
      </w:pPr>
      <w:bookmarkStart w:id="0" w:name="_GoBack"/>
      <w:bookmarkEnd w:id="0"/>
      <w:r w:rsidRPr="00F124E1">
        <w:rPr>
          <w:rFonts w:ascii="Segoe UI" w:eastAsia="Arial Unicode MS" w:hAnsi="Segoe UI" w:cs="Segoe UI"/>
        </w:rPr>
        <w:t>Further, the model will be a good way for the management to understand the pricing dynamics of a new market. </w:t>
      </w:r>
    </w:p>
    <w:sectPr w:rsidR="00F124E1" w:rsidRPr="00F124E1" w:rsidSect="004E1AED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3CA7" w:rsidRDefault="00F83CA7">
      <w:pPr>
        <w:spacing w:after="0" w:line="240" w:lineRule="auto"/>
      </w:pPr>
      <w:r>
        <w:separator/>
      </w:r>
    </w:p>
  </w:endnote>
  <w:endnote w:type="continuationSeparator" w:id="0">
    <w:p w:rsidR="00F83CA7" w:rsidRDefault="00F83C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3CA7" w:rsidRDefault="00F83CA7">
      <w:pPr>
        <w:spacing w:after="0" w:line="240" w:lineRule="auto"/>
      </w:pPr>
      <w:r>
        <w:separator/>
      </w:r>
    </w:p>
  </w:footnote>
  <w:footnote w:type="continuationSeparator" w:id="0">
    <w:p w:rsidR="00F83CA7" w:rsidRDefault="00F83C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BF6234"/>
    <w:multiLevelType w:val="hybridMultilevel"/>
    <w:tmpl w:val="44FCDC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7ED33334"/>
    <w:multiLevelType w:val="multilevel"/>
    <w:tmpl w:val="01489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4"/>
  </w:num>
  <w:num w:numId="2">
    <w:abstractNumId w:val="11"/>
  </w:num>
  <w:num w:numId="3">
    <w:abstractNumId w:val="13"/>
  </w:num>
  <w:num w:numId="4">
    <w:abstractNumId w:val="12"/>
  </w:num>
  <w:num w:numId="5">
    <w:abstractNumId w:val="16"/>
  </w:num>
  <w:num w:numId="6">
    <w:abstractNumId w:val="17"/>
  </w:num>
  <w:num w:numId="7">
    <w:abstractNumId w:val="15"/>
  </w:num>
  <w:num w:numId="8">
    <w:abstractNumId w:val="19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8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790"/>
    <w:rsid w:val="00194DF6"/>
    <w:rsid w:val="004E1AED"/>
    <w:rsid w:val="005C12A5"/>
    <w:rsid w:val="009409FE"/>
    <w:rsid w:val="00A1310C"/>
    <w:rsid w:val="00D47A97"/>
    <w:rsid w:val="00DF1790"/>
    <w:rsid w:val="00F124E1"/>
    <w:rsid w:val="00F83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39569"/>
  <w15:docId w15:val="{12393456-28E2-4556-BE0A-7F4036E96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Spacing"/>
    <w:next w:val="NoSpacing"/>
    <w:link w:val="Heading1Char"/>
    <w:uiPriority w:val="9"/>
    <w:qFormat/>
    <w:rsid w:val="00DF1790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outlineLvl w:val="0"/>
    </w:pPr>
    <w:rPr>
      <w:rFonts w:ascii="Segoe UI" w:eastAsiaTheme="majorEastAsia" w:hAnsi="Segoe U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790"/>
    <w:rPr>
      <w:rFonts w:ascii="Segoe UI" w:eastAsiaTheme="majorEastAsia" w:hAnsi="Segoe U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character" w:styleId="Strong">
    <w:name w:val="Strong"/>
    <w:basedOn w:val="DefaultParagraphFont"/>
    <w:uiPriority w:val="22"/>
    <w:qFormat/>
    <w:rsid w:val="00DF1790"/>
    <w:rPr>
      <w:b/>
      <w:bCs/>
    </w:rPr>
  </w:style>
  <w:style w:type="paragraph" w:styleId="ListParagraph">
    <w:name w:val="List Paragraph"/>
    <w:basedOn w:val="Normal"/>
    <w:uiPriority w:val="34"/>
    <w:unhideWhenUsed/>
    <w:qFormat/>
    <w:rsid w:val="00F124E1"/>
    <w:pPr>
      <w:ind w:left="720"/>
      <w:contextualSpacing/>
    </w:pPr>
  </w:style>
  <w:style w:type="paragraph" w:styleId="NoSpacing">
    <w:name w:val="No Spacing"/>
    <w:uiPriority w:val="1"/>
    <w:semiHidden/>
    <w:unhideWhenUsed/>
    <w:rsid w:val="00DF1790"/>
    <w:pPr>
      <w:spacing w:before="0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rendra.prasad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4D5F6D9-8A34-4E35-9E94-4192C0AE3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11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Narendra Prasad K</dc:creator>
  <cp:lastModifiedBy>Narendra Prasad Karumanchi</cp:lastModifiedBy>
  <cp:revision>2</cp:revision>
  <dcterms:created xsi:type="dcterms:W3CDTF">2019-02-06T13:10:00Z</dcterms:created>
  <dcterms:modified xsi:type="dcterms:W3CDTF">2019-02-06T13:21:00Z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